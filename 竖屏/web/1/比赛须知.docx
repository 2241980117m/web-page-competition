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val="0"/>
          <w:bCs w:val="0"/>
          <w:sz w:val="30"/>
          <w:szCs w:val="30"/>
          <w:lang w:val="en-US" w:eastAsia="zh-CN"/>
        </w:rPr>
      </w:pPr>
      <w:r>
        <w:drawing>
          <wp:anchor distT="0" distB="0" distL="0" distR="0" simplePos="0" relativeHeight="251658240" behindDoc="0" locked="0" layoutInCell="1" allowOverlap="1">
            <wp:simplePos x="0" y="0"/>
            <wp:positionH relativeFrom="column">
              <wp:posOffset>1191895</wp:posOffset>
            </wp:positionH>
            <wp:positionV relativeFrom="paragraph">
              <wp:posOffset>-272415</wp:posOffset>
            </wp:positionV>
            <wp:extent cx="2980690" cy="794385"/>
            <wp:effectExtent l="0" t="0" r="10160" b="5715"/>
            <wp:wrapSquare wrapText="larges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980690" cy="794385"/>
                    </a:xfrm>
                    <a:prstGeom prst="rect">
                      <a:avLst/>
                    </a:prstGeom>
                    <a:solidFill>
                      <a:srgbClr val="FFFFFF"/>
                    </a:solid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val="0"/>
          <w:bCs w:val="0"/>
          <w:sz w:val="30"/>
          <w:szCs w:val="30"/>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第七届“创意杯”网页设计大赛</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bCs/>
          <w:sz w:val="36"/>
          <w:szCs w:val="36"/>
          <w:lang w:val="en-US" w:eastAsia="zh-CN"/>
        </w:rPr>
      </w:pPr>
      <w:r>
        <w:rPr>
          <w:rFonts w:hint="eastAsia" w:ascii="华文中宋" w:hAnsi="华文中宋" w:eastAsia="华文中宋" w:cs="华文中宋"/>
          <w:b/>
          <w:bCs/>
          <w:sz w:val="36"/>
          <w:szCs w:val="36"/>
          <w:lang w:val="en-US" w:eastAsia="zh-CN"/>
        </w:rPr>
        <w:t>比赛须知</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bCs/>
          <w:sz w:val="30"/>
          <w:szCs w:val="30"/>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比赛主题</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b/>
          <w:bCs/>
          <w:kern w:val="1"/>
          <w:sz w:val="24"/>
          <w:szCs w:val="24"/>
          <w:lang w:val="en-US" w:eastAsia="zh-CN"/>
        </w:rPr>
      </w:pPr>
      <w:r>
        <w:rPr>
          <w:rFonts w:hint="eastAsia" w:ascii="华文中宋" w:hAnsi="华文中宋" w:eastAsia="华文中宋" w:cs="华文中宋"/>
          <w:b w:val="0"/>
          <w:bCs w:val="0"/>
          <w:kern w:val="1"/>
          <w:sz w:val="18"/>
          <w:szCs w:val="18"/>
          <w:lang w:val="en-US" w:eastAsia="zh-CN"/>
        </w:rPr>
        <w:t>让科技创新碰撞人文精神</w:t>
      </w:r>
    </w:p>
    <w:p>
      <w:pPr>
        <w:keepNext w:val="0"/>
        <w:keepLines w:val="0"/>
        <w:pageBreakBefore w:val="0"/>
        <w:numPr>
          <w:ilvl w:val="0"/>
          <w:numId w:val="1"/>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kern w:val="1"/>
          <w:sz w:val="28"/>
          <w:szCs w:val="28"/>
          <w:lang w:val="en-US" w:eastAsia="zh-CN"/>
        </w:rPr>
      </w:pPr>
      <w:r>
        <w:rPr>
          <w:rFonts w:hint="eastAsia" w:ascii="华文中宋" w:hAnsi="华文中宋" w:eastAsia="华文中宋" w:cs="华文中宋"/>
          <w:b/>
          <w:bCs/>
          <w:kern w:val="1"/>
          <w:sz w:val="28"/>
          <w:szCs w:val="28"/>
          <w:lang w:val="en-US" w:eastAsia="zh-CN"/>
        </w:rPr>
        <w:t>组织结构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华文中宋" w:hAnsi="华文中宋" w:eastAsia="华文中宋" w:cs="华文中宋"/>
          <w:b/>
          <w:bCs/>
          <w:sz w:val="18"/>
          <w:szCs w:val="18"/>
          <w:lang w:val="en-US" w:eastAsia="zh-CN"/>
        </w:rPr>
      </w:pPr>
      <w:r>
        <w:rPr>
          <w:rFonts w:hint="eastAsia" w:ascii="华文中宋" w:hAnsi="华文中宋" w:eastAsia="华文中宋" w:cs="华文中宋"/>
          <w:b w:val="0"/>
          <w:bCs w:val="0"/>
          <w:sz w:val="18"/>
          <w:szCs w:val="18"/>
          <w:lang w:val="en-US" w:eastAsia="zh-CN"/>
        </w:rPr>
        <w:t>西安邮电大学网络科技协会</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参赛对象</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rPr>
        <w:t>西安邮电大学所有在校学生，可个人参赛亦可组队参赛（不多于</w:t>
      </w:r>
      <w:r>
        <w:rPr>
          <w:rFonts w:hint="eastAsia" w:ascii="华文中宋" w:hAnsi="华文中宋" w:eastAsia="华文中宋" w:cs="华文中宋"/>
          <w:kern w:val="1"/>
          <w:sz w:val="18"/>
          <w:szCs w:val="18"/>
          <w:lang w:val="en-US" w:eastAsia="zh-CN"/>
        </w:rPr>
        <w:t>3</w:t>
      </w:r>
      <w:r>
        <w:rPr>
          <w:rFonts w:hint="eastAsia" w:ascii="华文中宋" w:hAnsi="华文中宋" w:eastAsia="华文中宋" w:cs="华文中宋"/>
          <w:kern w:val="1"/>
          <w:sz w:val="18"/>
          <w:szCs w:val="18"/>
        </w:rPr>
        <w:t>人）</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全体队伍分两个组进行比赛：低年级组和高年级组。</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低年级组：队内半数或半数以上成员为大一学生。</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kern w:val="1"/>
          <w:sz w:val="18"/>
          <w:szCs w:val="18"/>
          <w:lang w:val="en-US" w:eastAsia="zh-CN"/>
        </w:rPr>
        <w:t>高年级组：队内半数以上成员为大二、大三或大四学生。</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比赛形式</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华文中宋" w:hAnsi="华文中宋" w:eastAsia="华文中宋" w:cs="华文中宋"/>
          <w:kern w:val="1"/>
          <w:sz w:val="18"/>
          <w:szCs w:val="18"/>
          <w:lang w:val="en-US" w:eastAsia="zh-CN"/>
        </w:rPr>
      </w:pPr>
      <w:r>
        <w:rPr>
          <w:rFonts w:hint="eastAsia" w:ascii="华文中宋" w:hAnsi="华文中宋" w:eastAsia="华文中宋" w:cs="华文中宋"/>
          <w:kern w:val="1"/>
          <w:sz w:val="18"/>
          <w:szCs w:val="18"/>
          <w:lang w:val="en-US" w:eastAsia="zh-CN"/>
        </w:rPr>
        <w:t>1、</w:t>
      </w:r>
      <w:r>
        <w:rPr>
          <w:rFonts w:hint="eastAsia" w:ascii="华文中宋" w:hAnsi="华文中宋" w:eastAsia="华文中宋" w:cs="华文中宋"/>
          <w:kern w:val="1"/>
          <w:sz w:val="18"/>
          <w:szCs w:val="18"/>
        </w:rPr>
        <w:t>初赛</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rPr>
        <w:t>由评审团经过评议，初选出较好作品若干份（</w:t>
      </w:r>
      <w:r>
        <w:rPr>
          <w:rFonts w:hint="eastAsia" w:ascii="华文中宋" w:hAnsi="华文中宋" w:eastAsia="华文中宋" w:cs="华文中宋"/>
          <w:kern w:val="1"/>
          <w:sz w:val="18"/>
          <w:szCs w:val="18"/>
          <w:lang w:val="en-US" w:eastAsia="zh-CN"/>
        </w:rPr>
        <w:t>每组五份左右</w:t>
      </w:r>
      <w:r>
        <w:rPr>
          <w:rFonts w:hint="eastAsia" w:ascii="华文中宋" w:hAnsi="华文中宋" w:eastAsia="华文中宋" w:cs="华文中宋"/>
          <w:kern w:val="1"/>
          <w:sz w:val="18"/>
          <w:szCs w:val="18"/>
        </w:rPr>
        <w:t>）</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进入决赛。</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2、</w:t>
      </w:r>
      <w:r>
        <w:rPr>
          <w:rFonts w:hint="eastAsia" w:ascii="华文中宋" w:hAnsi="华文中宋" w:eastAsia="华文中宋" w:cs="华文中宋"/>
          <w:kern w:val="1"/>
          <w:sz w:val="18"/>
          <w:szCs w:val="18"/>
        </w:rPr>
        <w:t>决赛</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rPr>
        <w:t>入围的决赛选手带自己的作品进行现场演绎及讲解</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选手在介绍作品之前演示一段为时不超过三分钟的团队介绍视频，再对作品进行三分钟的简介。</w:t>
      </w:r>
      <w:r>
        <w:rPr>
          <w:rFonts w:hint="eastAsia" w:ascii="华文中宋" w:hAnsi="华文中宋" w:eastAsia="华文中宋" w:cs="华文中宋"/>
          <w:kern w:val="1"/>
          <w:sz w:val="18"/>
          <w:szCs w:val="18"/>
        </w:rPr>
        <w:t>根据评分标准，最后由评审团评出优胜者</w:t>
      </w:r>
      <w:r>
        <w:rPr>
          <w:rFonts w:hint="eastAsia" w:ascii="华文中宋" w:hAnsi="华文中宋" w:eastAsia="华文中宋" w:cs="华文中宋"/>
          <w:kern w:val="1"/>
          <w:sz w:val="18"/>
          <w:szCs w:val="18"/>
          <w:lang w:eastAsia="zh-CN"/>
        </w:rPr>
        <w:t>。</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color w:val="000000"/>
          <w:sz w:val="28"/>
          <w:szCs w:val="28"/>
        </w:rPr>
        <w:t>大赛流程</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bCs/>
          <w:color w:val="000000"/>
          <w:sz w:val="18"/>
          <w:szCs w:val="18"/>
        </w:rPr>
        <w:t>第一阶段：</w:t>
      </w:r>
      <w:r>
        <w:rPr>
          <w:rFonts w:hint="eastAsia" w:ascii="华文中宋" w:hAnsi="华文中宋" w:eastAsia="华文中宋" w:cs="华文中宋"/>
          <w:bCs/>
          <w:color w:val="000000"/>
          <w:sz w:val="18"/>
          <w:szCs w:val="18"/>
          <w:lang w:val="en-US" w:eastAsia="zh-CN"/>
        </w:rPr>
        <w:t>3</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27</w:t>
      </w:r>
      <w:r>
        <w:rPr>
          <w:rFonts w:hint="eastAsia" w:ascii="华文中宋" w:hAnsi="华文中宋" w:eastAsia="华文中宋" w:cs="华文中宋"/>
          <w:bCs/>
          <w:color w:val="000000"/>
          <w:sz w:val="18"/>
          <w:szCs w:val="18"/>
        </w:rPr>
        <w:t>日——</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2</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大赛报名，选手进行自由创作。</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bCs/>
          <w:color w:val="000000"/>
          <w:sz w:val="18"/>
          <w:szCs w:val="18"/>
          <w:lang w:eastAsia="zh-CN"/>
        </w:rPr>
      </w:pPr>
      <w:r>
        <w:rPr>
          <w:rFonts w:hint="eastAsia" w:ascii="华文中宋" w:hAnsi="华文中宋" w:eastAsia="华文中宋" w:cs="华文中宋"/>
          <w:bCs/>
          <w:color w:val="000000"/>
          <w:sz w:val="18"/>
          <w:szCs w:val="18"/>
        </w:rPr>
        <w:t>第二阶段：</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3</w:t>
      </w:r>
      <w:r>
        <w:rPr>
          <w:rFonts w:hint="eastAsia" w:ascii="华文中宋" w:hAnsi="华文中宋" w:eastAsia="华文中宋" w:cs="华文中宋"/>
          <w:bCs/>
          <w:color w:val="000000"/>
          <w:sz w:val="18"/>
          <w:szCs w:val="18"/>
        </w:rPr>
        <w:t>日——</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16</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初赛</w:t>
      </w:r>
      <w:r>
        <w:rPr>
          <w:rFonts w:hint="eastAsia" w:ascii="华文中宋" w:hAnsi="华文中宋" w:eastAsia="华文中宋" w:cs="华文中宋"/>
          <w:bCs/>
          <w:color w:val="000000"/>
          <w:sz w:val="18"/>
          <w:szCs w:val="18"/>
        </w:rPr>
        <w:t>作品收集</w:t>
      </w:r>
      <w:r>
        <w:rPr>
          <w:rFonts w:hint="eastAsia" w:ascii="华文中宋" w:hAnsi="华文中宋" w:eastAsia="华文中宋" w:cs="华文中宋"/>
          <w:bCs/>
          <w:color w:val="00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eastAsia" w:ascii="华文中宋" w:hAnsi="华文中宋" w:eastAsia="华文中宋" w:cs="华文中宋"/>
          <w:bCs/>
          <w:color w:val="FF0000"/>
          <w:sz w:val="18"/>
          <w:szCs w:val="18"/>
          <w:lang w:eastAsia="zh-CN"/>
        </w:rPr>
      </w:pPr>
      <w:r>
        <w:rPr>
          <w:rFonts w:hint="eastAsia" w:ascii="华文中宋" w:hAnsi="华文中宋" w:eastAsia="华文中宋" w:cs="华文中宋"/>
          <w:bCs/>
          <w:color w:val="FF0000"/>
          <w:sz w:val="18"/>
          <w:szCs w:val="18"/>
          <w:lang w:eastAsia="zh-CN"/>
        </w:rPr>
        <w:t>（</w:t>
      </w:r>
      <w:r>
        <w:rPr>
          <w:rFonts w:hint="eastAsia" w:ascii="华文中宋" w:hAnsi="华文中宋" w:eastAsia="华文中宋" w:cs="华文中宋"/>
          <w:bCs/>
          <w:color w:val="FF0000"/>
          <w:sz w:val="18"/>
          <w:szCs w:val="18"/>
          <w:lang w:val="en-US" w:eastAsia="zh-CN"/>
        </w:rPr>
        <w:t>第一次赛前指导 时间：2017.4.10，星期一；地点：东区逸夫楼FF124</w:t>
      </w:r>
      <w:r>
        <w:rPr>
          <w:rFonts w:hint="eastAsia" w:ascii="华文中宋" w:hAnsi="华文中宋" w:eastAsia="华文中宋" w:cs="华文中宋"/>
          <w:bCs/>
          <w:color w:val="FF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eastAsia" w:ascii="华文中宋" w:hAnsi="华文中宋" w:eastAsia="华文中宋" w:cs="华文中宋"/>
          <w:bCs/>
          <w:color w:val="FF0000"/>
          <w:sz w:val="18"/>
          <w:szCs w:val="18"/>
          <w:lang w:eastAsia="zh-CN"/>
        </w:rPr>
      </w:pPr>
      <w:r>
        <w:rPr>
          <w:rFonts w:hint="eastAsia" w:ascii="华文中宋" w:hAnsi="华文中宋" w:eastAsia="华文中宋" w:cs="华文中宋"/>
          <w:bCs/>
          <w:color w:val="FF0000"/>
          <w:sz w:val="18"/>
          <w:szCs w:val="18"/>
          <w:lang w:eastAsia="zh-CN"/>
        </w:rPr>
        <w:t>（</w:t>
      </w:r>
      <w:r>
        <w:rPr>
          <w:rFonts w:hint="eastAsia" w:ascii="华文中宋" w:hAnsi="华文中宋" w:eastAsia="华文中宋" w:cs="华文中宋"/>
          <w:bCs/>
          <w:color w:val="FF0000"/>
          <w:sz w:val="18"/>
          <w:szCs w:val="18"/>
          <w:lang w:val="en-US" w:eastAsia="zh-CN"/>
        </w:rPr>
        <w:t>第二次赛前指导 时间：2017.4.13，星期四；地点：东区逸夫楼FF124</w:t>
      </w:r>
      <w:r>
        <w:rPr>
          <w:rFonts w:hint="eastAsia" w:ascii="华文中宋" w:hAnsi="华文中宋" w:eastAsia="华文中宋" w:cs="华文中宋"/>
          <w:bCs/>
          <w:color w:val="FF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bCs/>
          <w:color w:val="000000"/>
          <w:sz w:val="18"/>
          <w:szCs w:val="18"/>
          <w:lang w:val="en-US" w:eastAsia="zh-CN"/>
        </w:rPr>
      </w:pPr>
      <w:r>
        <w:rPr>
          <w:rFonts w:hint="eastAsia" w:ascii="华文中宋" w:hAnsi="华文中宋" w:eastAsia="华文中宋" w:cs="华文中宋"/>
          <w:bCs/>
          <w:color w:val="000000"/>
          <w:sz w:val="18"/>
          <w:szCs w:val="18"/>
        </w:rPr>
        <w:t>第三阶段：</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17</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w:t>
      </w:r>
      <w:r>
        <w:rPr>
          <w:rFonts w:hint="eastAsia" w:ascii="华文中宋" w:hAnsi="华文中宋" w:eastAsia="华文中宋" w:cs="华文中宋"/>
          <w:bCs/>
          <w:color w:val="000000"/>
          <w:sz w:val="18"/>
          <w:szCs w:val="18"/>
        </w:rPr>
        <w:t xml:space="preserve"> </w:t>
      </w:r>
      <w:r>
        <w:rPr>
          <w:rFonts w:hint="eastAsia" w:ascii="华文中宋" w:hAnsi="华文中宋" w:eastAsia="华文中宋" w:cs="华文中宋"/>
          <w:bCs/>
          <w:color w:val="000000"/>
          <w:sz w:val="18"/>
          <w:szCs w:val="18"/>
          <w:lang w:val="en-US" w:eastAsia="zh-CN"/>
        </w:rPr>
        <w:t xml:space="preserve"> </w:t>
      </w:r>
      <w:r>
        <w:rPr>
          <w:rFonts w:hint="eastAsia" w:ascii="华文中宋" w:hAnsi="华文中宋" w:eastAsia="华文中宋" w:cs="华文中宋"/>
          <w:bCs/>
          <w:color w:val="000000"/>
          <w:sz w:val="18"/>
          <w:szCs w:val="18"/>
        </w:rPr>
        <w:t>初赛评审</w:t>
      </w:r>
      <w:r>
        <w:rPr>
          <w:rFonts w:hint="eastAsia" w:ascii="华文中宋" w:hAnsi="华文中宋" w:eastAsia="华文中宋" w:cs="华文中宋"/>
          <w:bCs/>
          <w:color w:val="000000"/>
          <w:sz w:val="18"/>
          <w:szCs w:val="18"/>
          <w:lang w:eastAsia="zh-CN"/>
        </w:rPr>
        <w:t>，</w:t>
      </w:r>
      <w:r>
        <w:rPr>
          <w:rFonts w:hint="eastAsia" w:ascii="华文中宋" w:hAnsi="华文中宋" w:eastAsia="华文中宋" w:cs="华文中宋"/>
          <w:bCs/>
          <w:color w:val="000000"/>
          <w:sz w:val="18"/>
          <w:szCs w:val="18"/>
          <w:lang w:val="en-US" w:eastAsia="zh-CN"/>
        </w:rPr>
        <w:t>同时推送考核情况</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bCs/>
          <w:color w:val="000000"/>
          <w:sz w:val="18"/>
          <w:szCs w:val="18"/>
        </w:rPr>
        <w:t>第</w:t>
      </w:r>
      <w:r>
        <w:rPr>
          <w:rFonts w:hint="eastAsia" w:ascii="华文中宋" w:hAnsi="华文中宋" w:eastAsia="华文中宋" w:cs="华文中宋"/>
          <w:bCs/>
          <w:color w:val="000000"/>
          <w:sz w:val="18"/>
          <w:szCs w:val="18"/>
          <w:lang w:val="en-US" w:eastAsia="zh-CN"/>
        </w:rPr>
        <w:t>四</w:t>
      </w:r>
      <w:r>
        <w:rPr>
          <w:rFonts w:hint="eastAsia" w:ascii="华文中宋" w:hAnsi="华文中宋" w:eastAsia="华文中宋" w:cs="华文中宋"/>
          <w:bCs/>
          <w:color w:val="000000"/>
          <w:sz w:val="18"/>
          <w:szCs w:val="18"/>
        </w:rPr>
        <w:t>阶段：</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18</w:t>
      </w:r>
      <w:r>
        <w:rPr>
          <w:rFonts w:hint="eastAsia" w:ascii="华文中宋" w:hAnsi="华文中宋" w:eastAsia="华文中宋" w:cs="华文中宋"/>
          <w:bCs/>
          <w:color w:val="000000"/>
          <w:sz w:val="18"/>
          <w:szCs w:val="18"/>
        </w:rPr>
        <w:t>日——4月</w:t>
      </w:r>
      <w:r>
        <w:rPr>
          <w:rFonts w:hint="eastAsia" w:ascii="华文中宋" w:hAnsi="华文中宋" w:eastAsia="华文中宋" w:cs="华文中宋"/>
          <w:bCs/>
          <w:color w:val="000000"/>
          <w:sz w:val="18"/>
          <w:szCs w:val="18"/>
          <w:lang w:val="en-US" w:eastAsia="zh-CN"/>
        </w:rPr>
        <w:t>26</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各队伍对参赛作品进行修改</w:t>
      </w:r>
    </w:p>
    <w:p>
      <w:pPr>
        <w:keepNext w:val="0"/>
        <w:keepLines w:val="0"/>
        <w:pageBreakBefore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eastAsia" w:ascii="华文中宋" w:hAnsi="华文中宋" w:eastAsia="华文中宋" w:cs="华文中宋"/>
          <w:bCs/>
          <w:color w:val="FF0000"/>
          <w:sz w:val="18"/>
          <w:szCs w:val="18"/>
        </w:rPr>
      </w:pPr>
      <w:r>
        <w:rPr>
          <w:rFonts w:hint="eastAsia" w:ascii="华文中宋" w:hAnsi="华文中宋" w:eastAsia="华文中宋" w:cs="华文中宋"/>
          <w:bCs/>
          <w:color w:val="FF0000"/>
          <w:sz w:val="18"/>
          <w:szCs w:val="18"/>
          <w:lang w:val="en-US" w:eastAsia="zh-CN"/>
        </w:rPr>
        <w:t>（第三次答疑兼作品改进指导 时间为：2017.4.19，星期三；地点：东区逸夫楼FF124）</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bCs/>
          <w:color w:val="000000"/>
          <w:sz w:val="18"/>
          <w:szCs w:val="18"/>
          <w:lang w:val="en-US" w:eastAsia="zh-CN"/>
        </w:rPr>
      </w:pPr>
      <w:r>
        <w:rPr>
          <w:rFonts w:hint="eastAsia" w:ascii="华文中宋" w:hAnsi="华文中宋" w:eastAsia="华文中宋" w:cs="华文中宋"/>
          <w:bCs/>
          <w:color w:val="000000"/>
          <w:sz w:val="18"/>
          <w:szCs w:val="18"/>
        </w:rPr>
        <w:t>第</w:t>
      </w:r>
      <w:r>
        <w:rPr>
          <w:rFonts w:hint="eastAsia" w:ascii="华文中宋" w:hAnsi="华文中宋" w:eastAsia="华文中宋" w:cs="华文中宋"/>
          <w:bCs/>
          <w:color w:val="000000"/>
          <w:sz w:val="18"/>
          <w:szCs w:val="18"/>
          <w:lang w:val="en-US" w:eastAsia="zh-CN"/>
        </w:rPr>
        <w:t>五</w:t>
      </w:r>
      <w:r>
        <w:rPr>
          <w:rFonts w:hint="eastAsia" w:ascii="华文中宋" w:hAnsi="华文中宋" w:eastAsia="华文中宋" w:cs="华文中宋"/>
          <w:bCs/>
          <w:color w:val="000000"/>
          <w:sz w:val="18"/>
          <w:szCs w:val="18"/>
        </w:rPr>
        <w:t>阶段：4月</w:t>
      </w:r>
      <w:r>
        <w:rPr>
          <w:rFonts w:hint="eastAsia" w:ascii="华文中宋" w:hAnsi="华文中宋" w:eastAsia="华文中宋" w:cs="华文中宋"/>
          <w:bCs/>
          <w:color w:val="000000"/>
          <w:sz w:val="18"/>
          <w:szCs w:val="18"/>
          <w:lang w:val="en-US" w:eastAsia="zh-CN"/>
        </w:rPr>
        <w:t>27</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w:t>
      </w:r>
      <w:r>
        <w:rPr>
          <w:rFonts w:hint="eastAsia" w:ascii="华文中宋" w:hAnsi="华文中宋" w:eastAsia="华文中宋" w:cs="华文中宋"/>
          <w:bCs/>
          <w:color w:val="000000"/>
          <w:sz w:val="18"/>
          <w:szCs w:val="18"/>
        </w:rPr>
        <w:t>决赛评审及颁奖晚会</w:t>
      </w:r>
      <w:r>
        <w:rPr>
          <w:rFonts w:hint="eastAsia" w:ascii="华文中宋" w:hAnsi="华文中宋" w:eastAsia="华文中宋" w:cs="华文中宋"/>
          <w:bCs/>
          <w:color w:val="000000"/>
          <w:sz w:val="18"/>
          <w:szCs w:val="18"/>
          <w:lang w:eastAsia="zh-CN"/>
        </w:rPr>
        <w:t>（</w:t>
      </w:r>
      <w:r>
        <w:rPr>
          <w:rFonts w:hint="eastAsia" w:ascii="华文中宋" w:hAnsi="华文中宋" w:eastAsia="华文中宋" w:cs="华文中宋"/>
          <w:bCs/>
          <w:color w:val="000000"/>
          <w:sz w:val="18"/>
          <w:szCs w:val="18"/>
          <w:lang w:val="en-US" w:eastAsia="zh-CN"/>
        </w:rPr>
        <w:t>地点为ff205</w:t>
      </w:r>
      <w:r>
        <w:rPr>
          <w:rFonts w:hint="eastAsia" w:ascii="华文中宋" w:hAnsi="华文中宋" w:eastAsia="华文中宋" w:cs="华文中宋"/>
          <w:bCs/>
          <w:color w:val="000000"/>
          <w:sz w:val="18"/>
          <w:szCs w:val="18"/>
          <w:lang w:eastAsia="zh-CN"/>
        </w:rPr>
        <w:t>）</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 xml:space="preserve">奖项设置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低年级组：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一等奖 一名：奖品+荣誉征书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二等奖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三等奖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rPr>
        <w:t>优秀奖 若干名：</w:t>
      </w:r>
      <w:r>
        <w:rPr>
          <w:rFonts w:hint="eastAsia" w:ascii="华文中宋" w:hAnsi="华文中宋" w:eastAsia="华文中宋" w:cs="华文中宋"/>
          <w:kern w:val="1"/>
          <w:sz w:val="18"/>
          <w:szCs w:val="18"/>
          <w:lang w:val="en-US" w:eastAsia="zh-CN"/>
        </w:rPr>
        <w:t>奖品+荣誉证书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lang w:val="en-US" w:eastAsia="zh-CN"/>
        </w:rPr>
        <w:t xml:space="preserve">高年级组：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一等奖 一名：奖品+荣誉征书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二等奖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三等奖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rPr>
        <w:t>优秀奖 若干名：</w:t>
      </w:r>
      <w:r>
        <w:rPr>
          <w:rFonts w:hint="eastAsia" w:ascii="华文中宋" w:hAnsi="华文中宋" w:eastAsia="华文中宋" w:cs="华文中宋"/>
          <w:kern w:val="1"/>
          <w:sz w:val="18"/>
          <w:szCs w:val="18"/>
          <w:lang w:val="en-US" w:eastAsia="zh-CN"/>
        </w:rPr>
        <w:t>奖品+荣誉证书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本届比赛：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kern w:val="1"/>
          <w:sz w:val="18"/>
          <w:szCs w:val="18"/>
          <w:lang w:val="en-US" w:eastAsia="zh-CN"/>
        </w:rPr>
        <w:t>最佳人气奖</w:t>
      </w:r>
      <w:r>
        <w:rPr>
          <w:rFonts w:hint="eastAsia" w:ascii="华文中宋" w:hAnsi="华文中宋" w:eastAsia="华文中宋" w:cs="华文中宋"/>
          <w:kern w:val="1"/>
          <w:sz w:val="18"/>
          <w:szCs w:val="18"/>
        </w:rPr>
        <w:t xml:space="preserve"> 一名</w:t>
      </w:r>
      <w:r>
        <w:rPr>
          <w:rFonts w:hint="eastAsia" w:ascii="华文中宋" w:hAnsi="华文中宋" w:eastAsia="华文中宋" w:cs="华文中宋"/>
          <w:color w:val="000000"/>
          <w:sz w:val="18"/>
          <w:szCs w:val="18"/>
        </w:rPr>
        <w:t>： 奖品+荣誉征书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color w:val="FF0000"/>
          <w:sz w:val="18"/>
          <w:szCs w:val="18"/>
          <w:lang w:val="en-US" w:eastAsia="zh-CN"/>
        </w:rPr>
      </w:pPr>
      <w:r>
        <w:rPr>
          <w:rFonts w:hint="eastAsia" w:ascii="华文中宋" w:hAnsi="华文中宋" w:eastAsia="华文中宋" w:cs="华文中宋"/>
          <w:color w:val="FF0000"/>
          <w:sz w:val="18"/>
          <w:szCs w:val="18"/>
          <w:lang w:val="en-US" w:eastAsia="zh-CN"/>
        </w:rPr>
        <w:t>所有参赛选手赛后都可获得由甲骨文（西安九州）授权实训基地提供的精美纪念品一份。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color w:val="FF0000"/>
          <w:sz w:val="18"/>
          <w:szCs w:val="18"/>
          <w:lang w:val="en-US" w:eastAsia="zh-CN"/>
        </w:rPr>
      </w:pPr>
      <w:r>
        <w:rPr>
          <w:rFonts w:hint="eastAsia" w:ascii="华文中宋" w:hAnsi="华文中宋" w:eastAsia="华文中宋" w:cs="华文中宋"/>
          <w:color w:val="FF0000"/>
          <w:sz w:val="18"/>
          <w:szCs w:val="18"/>
          <w:lang w:val="en-US" w:eastAsia="zh-CN"/>
        </w:rPr>
        <w:t>表现突出的选手有机会获得由甲骨文（西安九州）授权实训基地提供的实习！</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kern w:val="1"/>
          <w:sz w:val="28"/>
          <w:szCs w:val="28"/>
          <w:lang w:val="en-US" w:eastAsia="zh-CN"/>
        </w:rPr>
        <w:t>比赛要求</w:t>
      </w:r>
    </w:p>
    <w:p>
      <w:pPr>
        <w:keepNext w:val="0"/>
        <w:keepLines w:val="0"/>
        <w:pageBreakBefore w:val="0"/>
        <w:numPr>
          <w:ilvl w:val="0"/>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rPr>
      </w:pPr>
      <w:r>
        <w:rPr>
          <w:rFonts w:hint="eastAsia" w:ascii="华文中宋" w:hAnsi="华文中宋" w:eastAsia="华文中宋" w:cs="华文中宋"/>
          <w:b/>
          <w:bCs/>
          <w:kern w:val="1"/>
          <w:szCs w:val="21"/>
          <w:lang w:val="en-US" w:eastAsia="zh-CN"/>
        </w:rPr>
        <w:t>1、主题</w:t>
      </w:r>
      <w:r>
        <w:rPr>
          <w:rFonts w:hint="eastAsia" w:ascii="华文中宋" w:hAnsi="华文中宋" w:eastAsia="华文中宋" w:cs="华文中宋"/>
          <w:b/>
          <w:bCs/>
          <w:kern w:val="1"/>
          <w:szCs w:val="21"/>
        </w:rPr>
        <w:t>要求</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5"/>
          <w:szCs w:val="15"/>
        </w:rPr>
      </w:pPr>
      <w:bookmarkStart w:id="0" w:name="OLE_LINK4"/>
      <w:bookmarkStart w:id="1" w:name="OLE_LINK3"/>
      <w:r>
        <w:rPr>
          <w:rFonts w:hint="eastAsia" w:ascii="华文中宋" w:hAnsi="华文中宋" w:eastAsia="华文中宋" w:cs="华文中宋"/>
          <w:color w:val="000000"/>
          <w:sz w:val="15"/>
          <w:szCs w:val="15"/>
        </w:rPr>
        <w:t>“……科学史的目的是，考虑到精神的变化和文明进步所产生的全部影响，说明科学事实和科学思想的发生和发展。从最高的意义上说，它实际上是人类文明的历史。”</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35"/>
        <w:textAlignment w:val="auto"/>
        <w:outlineLvl w:val="9"/>
        <w:rPr>
          <w:rFonts w:hint="eastAsia" w:ascii="华文中宋" w:hAnsi="华文中宋" w:eastAsia="华文中宋" w:cs="华文中宋"/>
          <w:sz w:val="15"/>
          <w:szCs w:val="15"/>
        </w:rPr>
      </w:pPr>
      <w:r>
        <w:rPr>
          <w:rFonts w:hint="eastAsia" w:ascii="华文中宋" w:hAnsi="华文中宋" w:eastAsia="华文中宋" w:cs="华文中宋"/>
          <w:color w:val="000000"/>
          <w:sz w:val="15"/>
          <w:szCs w:val="15"/>
        </w:rPr>
        <w:t>“我们必须使科学人文主义化，最好是说明科学与人类其他活动的多种多样的关系——科学与我们人类本性的</w:t>
      </w:r>
      <w:bookmarkStart w:id="2" w:name="OLE_LINK1"/>
      <w:bookmarkStart w:id="3" w:name="OLE_LINK2"/>
      <w:r>
        <w:rPr>
          <w:rFonts w:hint="eastAsia" w:ascii="华文中宋" w:hAnsi="华文中宋" w:eastAsia="华文中宋" w:cs="华文中宋"/>
          <w:color w:val="000000"/>
          <w:sz w:val="15"/>
          <w:szCs w:val="15"/>
        </w:rPr>
        <w:t>关</w:t>
      </w:r>
      <w:bookmarkEnd w:id="2"/>
      <w:bookmarkEnd w:id="3"/>
      <w:r>
        <w:rPr>
          <w:rFonts w:hint="eastAsia" w:ascii="华文中宋" w:hAnsi="华文中宋" w:eastAsia="华文中宋" w:cs="华文中宋"/>
          <w:color w:val="000000"/>
          <w:sz w:val="15"/>
          <w:szCs w:val="15"/>
        </w:rPr>
        <w:t>系。”</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jc w:val="right"/>
        <w:textAlignment w:val="auto"/>
        <w:outlineLvl w:val="9"/>
        <w:rPr>
          <w:rFonts w:hint="eastAsia" w:ascii="华文中宋" w:hAnsi="华文中宋" w:eastAsia="华文中宋" w:cs="华文中宋"/>
          <w:sz w:val="15"/>
          <w:szCs w:val="15"/>
        </w:rPr>
      </w:pPr>
      <w:r>
        <w:rPr>
          <w:rFonts w:hint="eastAsia" w:ascii="华文中宋" w:hAnsi="华文中宋" w:eastAsia="华文中宋" w:cs="华文中宋"/>
          <w:color w:val="000000"/>
          <w:sz w:val="15"/>
          <w:szCs w:val="15"/>
        </w:rPr>
        <w:t>——乔治·萨顿《科学的生命》</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科学技术日新月异，其发展令人眼花缭乱，目不暇接。人类文化的发展，也在这股势不可挡的潮流中发生了翻天覆地的变化。</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科技创造美好生活，文化构建精神家园。全球化所带来的文化交融、冲突，日益凸显。一句简单的问候“Long Time No See”融合两种语言；一副《蒙娜丽莎》流芳百世，跨越国界。当语言开始交融，当艺术不分国界，它们所传达的思想，也随之扩散。</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以文化为动力，以科技为载体，新的世界蓝图逐渐展开。</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黑火药到核，纸笔到无纸化办公。科技带来便利的生活，其展现的，确是人类千百年来文化发展中思想精髓的具像化。</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两块磁石，引导了丝绸之路；一队船只，成为一个国家的开端；一根光缆，连接了整个世界……</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它们承载的，是文化的传播，是战争的开端，是人与人的歧视，是人类对于未知的探索……</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在这些辉煌的史诗背后，伦敦“工业文明”带走了13000多人的生命（烟雾事件），中世纪基督教迫害了千千万万的女性，日本人渡过海峡，入侵，发生了震惊世人的南京大屠杀……</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它们或因发展，或因宗教，或因……</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它们已经成为历史。</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而今天，雾霾日益严重，耶路撒冷信仰之战还未停息，“萨德”横空出世。</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这些事情的背后，有怎样的缘由？我们的未来，又会如何？</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color w:val="000000"/>
          <w:sz w:val="18"/>
          <w:szCs w:val="18"/>
        </w:rPr>
        <w:t>在此，我们观君所写，见君所绘，闻君所思。期待你能带给我们一个精彩的presentation~</w:t>
      </w:r>
      <w:bookmarkEnd w:id="0"/>
      <w:bookmarkEnd w:id="1"/>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color w:val="000000"/>
          <w:sz w:val="18"/>
          <w:szCs w:val="18"/>
          <w:lang w:val="en-US" w:eastAsia="zh-CN"/>
        </w:rPr>
      </w:pP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b w:val="0"/>
          <w:bCs w:val="0"/>
          <w:kern w:val="1"/>
          <w:sz w:val="18"/>
          <w:szCs w:val="18"/>
          <w:lang w:val="en-US" w:eastAsia="zh-CN"/>
        </w:rPr>
        <w:t>作品</w:t>
      </w:r>
      <w:r>
        <w:rPr>
          <w:rFonts w:hint="eastAsia" w:ascii="华文中宋" w:hAnsi="华文中宋" w:eastAsia="华文中宋" w:cs="华文中宋"/>
          <w:b w:val="0"/>
          <w:bCs w:val="0"/>
          <w:kern w:val="1"/>
          <w:sz w:val="18"/>
          <w:szCs w:val="18"/>
        </w:rPr>
        <w:t>主题</w:t>
      </w:r>
      <w:r>
        <w:rPr>
          <w:rFonts w:hint="eastAsia" w:ascii="华文中宋" w:hAnsi="华文中宋" w:eastAsia="华文中宋" w:cs="华文中宋"/>
          <w:kern w:val="1"/>
          <w:sz w:val="18"/>
          <w:szCs w:val="18"/>
        </w:rPr>
        <w:t>：</w:t>
      </w:r>
      <w:r>
        <w:rPr>
          <w:rFonts w:hint="eastAsia" w:ascii="华文中宋" w:hAnsi="华文中宋" w:eastAsia="华文中宋" w:cs="华文中宋"/>
          <w:kern w:val="1"/>
          <w:sz w:val="18"/>
          <w:szCs w:val="18"/>
          <w:lang w:val="en-US" w:eastAsia="zh-CN"/>
        </w:rPr>
        <w:t>本届网页设计大赛主题为“让科技创新碰撞人文精神”。</w:t>
      </w:r>
      <w:r>
        <w:rPr>
          <w:rFonts w:hint="eastAsia" w:ascii="华文中宋" w:hAnsi="华文中宋" w:eastAsia="华文中宋" w:cs="华文中宋"/>
          <w:kern w:val="1"/>
          <w:sz w:val="18"/>
          <w:szCs w:val="18"/>
        </w:rPr>
        <w:t>各</w:t>
      </w:r>
      <w:r>
        <w:rPr>
          <w:rFonts w:hint="eastAsia" w:ascii="华文中宋" w:hAnsi="华文中宋" w:eastAsia="华文中宋" w:cs="华文中宋"/>
          <w:kern w:val="1"/>
          <w:sz w:val="18"/>
          <w:szCs w:val="18"/>
          <w:lang w:val="en-US" w:eastAsia="zh-CN"/>
        </w:rPr>
        <w:t>位</w:t>
      </w:r>
      <w:r>
        <w:rPr>
          <w:rFonts w:hint="eastAsia" w:ascii="华文中宋" w:hAnsi="华文中宋" w:eastAsia="华文中宋" w:cs="华文中宋"/>
          <w:kern w:val="1"/>
          <w:sz w:val="18"/>
          <w:szCs w:val="18"/>
        </w:rPr>
        <w:t>参赛选手可</w:t>
      </w:r>
      <w:r>
        <w:rPr>
          <w:rFonts w:hint="eastAsia" w:ascii="华文中宋" w:hAnsi="华文中宋" w:eastAsia="华文中宋" w:cs="华文中宋"/>
          <w:kern w:val="1"/>
          <w:sz w:val="18"/>
          <w:szCs w:val="18"/>
          <w:lang w:val="en-US" w:eastAsia="zh-CN"/>
        </w:rPr>
        <w:t>参考上述短文，并加以个人理解与思考，对科技和人文任选一方面或两方面结合进行创作。也可自由进行创作，</w:t>
      </w:r>
      <w:r>
        <w:rPr>
          <w:rFonts w:hint="eastAsia" w:ascii="华文中宋" w:hAnsi="华文中宋" w:eastAsia="华文中宋" w:cs="华文中宋"/>
          <w:kern w:val="1"/>
          <w:sz w:val="18"/>
          <w:szCs w:val="18"/>
        </w:rPr>
        <w:t>但必须主题健康</w:t>
      </w:r>
      <w:r>
        <w:rPr>
          <w:rFonts w:hint="eastAsia" w:ascii="华文中宋" w:hAnsi="华文中宋" w:eastAsia="华文中宋" w:cs="华文中宋"/>
          <w:kern w:val="1"/>
          <w:sz w:val="18"/>
          <w:szCs w:val="18"/>
          <w:lang w:val="en-US" w:eastAsia="zh-CN"/>
        </w:rPr>
        <w:t>。下面</w:t>
      </w:r>
      <w:r>
        <w:rPr>
          <w:rFonts w:hint="eastAsia" w:ascii="华文中宋" w:hAnsi="华文中宋" w:eastAsia="华文中宋" w:cs="华文中宋"/>
          <w:kern w:val="1"/>
          <w:sz w:val="18"/>
          <w:szCs w:val="18"/>
        </w:rPr>
        <w:t>提供几个主题，仅供参考：</w:t>
      </w:r>
    </w:p>
    <w:p>
      <w:pPr>
        <w:keepNext w:val="0"/>
        <w:keepLines w:val="0"/>
        <w:pageBreakBefore w:val="0"/>
        <w:numPr>
          <w:ilvl w:val="0"/>
          <w:numId w:val="3"/>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科技方面</w:t>
      </w:r>
    </w:p>
    <w:p>
      <w:pPr>
        <w:keepNext w:val="0"/>
        <w:keepLines w:val="0"/>
        <w:pageBreakBefore w:val="0"/>
        <w:numPr>
          <w:ilvl w:val="0"/>
          <w:numId w:val="4"/>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大数据的前生今世</w:t>
      </w:r>
    </w:p>
    <w:p>
      <w:pPr>
        <w:keepNext w:val="0"/>
        <w:keepLines w:val="0"/>
        <w:pageBreakBefore w:val="0"/>
        <w:numPr>
          <w:ilvl w:val="0"/>
          <w:numId w:val="4"/>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关于AI的那些事儿</w:t>
      </w:r>
    </w:p>
    <w:p>
      <w:pPr>
        <w:keepNext w:val="0"/>
        <w:keepLines w:val="0"/>
        <w:pageBreakBefore w:val="0"/>
        <w:numPr>
          <w:ilvl w:val="0"/>
          <w:numId w:val="4"/>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虚拟现实</w:t>
      </w:r>
    </w:p>
    <w:p>
      <w:pPr>
        <w:keepNext w:val="0"/>
        <w:keepLines w:val="0"/>
        <w:pageBreakBefore w:val="0"/>
        <w:numPr>
          <w:ilvl w:val="0"/>
          <w:numId w:val="3"/>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人文方面</w:t>
      </w:r>
    </w:p>
    <w:p>
      <w:pPr>
        <w:keepNext w:val="0"/>
        <w:keepLines w:val="0"/>
        <w:pageBreakBefore w:val="0"/>
        <w:numPr>
          <w:ilvl w:val="0"/>
          <w:numId w:val="5"/>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 xml:space="preserve">历史春秋 </w:t>
      </w:r>
      <w:r>
        <w:rPr>
          <w:rFonts w:hint="eastAsia" w:ascii="华文中宋" w:hAnsi="华文中宋" w:eastAsia="华文中宋" w:cs="华文中宋"/>
          <w:kern w:val="1"/>
          <w:sz w:val="18"/>
          <w:szCs w:val="18"/>
        </w:rPr>
        <w:t xml:space="preserve"> </w:t>
      </w:r>
    </w:p>
    <w:p>
      <w:pPr>
        <w:keepNext w:val="0"/>
        <w:keepLines w:val="0"/>
        <w:pageBreakBefore w:val="0"/>
        <w:numPr>
          <w:ilvl w:val="0"/>
          <w:numId w:val="5"/>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走进久石让的音乐世界</w:t>
      </w:r>
    </w:p>
    <w:p>
      <w:pPr>
        <w:keepNext w:val="0"/>
        <w:keepLines w:val="0"/>
        <w:pageBreakBefore w:val="0"/>
        <w:numPr>
          <w:ilvl w:val="0"/>
          <w:numId w:val="5"/>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文艺复兴</w:t>
      </w:r>
    </w:p>
    <w:p>
      <w:pPr>
        <w:keepNext w:val="0"/>
        <w:keepLines w:val="0"/>
        <w:pageBreakBefore w:val="0"/>
        <w:numPr>
          <w:ilvl w:val="0"/>
          <w:numId w:val="0"/>
        </w:numPr>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rPr>
      </w:pPr>
      <w:r>
        <w:rPr>
          <w:rFonts w:hint="eastAsia" w:ascii="华文中宋" w:hAnsi="华文中宋" w:eastAsia="华文中宋" w:cs="华文中宋"/>
          <w:b/>
          <w:bCs/>
          <w:kern w:val="1"/>
          <w:szCs w:val="21"/>
          <w:lang w:val="en-US" w:eastAsia="zh-CN"/>
        </w:rPr>
        <w:t>2</w:t>
      </w:r>
      <w:r>
        <w:rPr>
          <w:rFonts w:hint="eastAsia" w:ascii="华文中宋" w:hAnsi="华文中宋" w:eastAsia="华文中宋" w:cs="华文中宋"/>
          <w:b/>
          <w:bCs/>
          <w:kern w:val="1"/>
          <w:szCs w:val="21"/>
        </w:rPr>
        <w:t>、参赛要求</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rPr>
      </w:pPr>
      <w:r>
        <w:rPr>
          <w:rFonts w:hint="eastAsia" w:ascii="华文中宋" w:hAnsi="华文中宋" w:eastAsia="华文中宋" w:cs="华文中宋"/>
          <w:kern w:val="1"/>
          <w:szCs w:val="21"/>
        </w:rPr>
        <w:t>参赛选手自定一个站点名称，静态网页格式htm</w:t>
      </w:r>
      <w:r>
        <w:rPr>
          <w:rFonts w:hint="eastAsia" w:ascii="华文中宋" w:hAnsi="华文中宋" w:eastAsia="华文中宋" w:cs="华文中宋"/>
          <w:kern w:val="1"/>
          <w:szCs w:val="21"/>
          <w:lang w:val="en-US" w:eastAsia="zh-CN"/>
        </w:rPr>
        <w:t>l</w:t>
      </w:r>
      <w:r>
        <w:rPr>
          <w:rFonts w:hint="eastAsia" w:ascii="华文中宋" w:hAnsi="华文中宋" w:eastAsia="华文中宋" w:cs="华文中宋"/>
          <w:kern w:val="1"/>
          <w:szCs w:val="21"/>
        </w:rPr>
        <w:t>,动态网页格式为asp、jsp、php等等。要求主题鲜明突出，创意新颖，页面结构美观，还可以具有一定的幽默效果。</w:t>
      </w:r>
    </w:p>
    <w:p>
      <w:pPr>
        <w:keepNext w:val="0"/>
        <w:keepLines w:val="0"/>
        <w:pageBreakBefore w:val="0"/>
        <w:numPr>
          <w:ilvl w:val="0"/>
          <w:numId w:val="0"/>
        </w:numPr>
        <w:tabs>
          <w:tab w:val="left" w:pos="0"/>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rPr>
      </w:pPr>
      <w:r>
        <w:rPr>
          <w:rFonts w:hint="eastAsia" w:ascii="华文中宋" w:hAnsi="华文中宋" w:eastAsia="华文中宋" w:cs="华文中宋"/>
          <w:b/>
          <w:bCs/>
          <w:kern w:val="1"/>
          <w:szCs w:val="21"/>
          <w:lang w:val="en-US" w:eastAsia="zh-CN"/>
        </w:rPr>
        <w:t>3、</w:t>
      </w:r>
      <w:r>
        <w:rPr>
          <w:rFonts w:hint="eastAsia" w:ascii="华文中宋" w:hAnsi="华文中宋" w:eastAsia="华文中宋" w:cs="华文中宋"/>
          <w:b/>
          <w:bCs/>
          <w:kern w:val="1"/>
          <w:szCs w:val="21"/>
        </w:rPr>
        <w:t>设计要求</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1）</w:t>
      </w:r>
      <w:r>
        <w:rPr>
          <w:rFonts w:hint="eastAsia" w:ascii="华文中宋" w:hAnsi="华文中宋" w:eastAsia="华文中宋" w:cs="华文中宋"/>
          <w:kern w:val="1"/>
          <w:sz w:val="18"/>
          <w:szCs w:val="18"/>
        </w:rPr>
        <w:t>页面美观，整体布局和谐。</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val="en-US" w:eastAsia="zh-CN"/>
        </w:rPr>
        <w:t xml:space="preserve">（2） </w:t>
      </w:r>
      <w:r>
        <w:rPr>
          <w:rFonts w:hint="eastAsia" w:ascii="华文中宋" w:hAnsi="华文中宋" w:eastAsia="华文中宋" w:cs="华文中宋"/>
          <w:sz w:val="18"/>
          <w:szCs w:val="18"/>
        </w:rPr>
        <w:t>网页规模：网页深度应在3层左右，总页面数最少在3页以上，全部文件的总容量不超过</w:t>
      </w:r>
      <w:r>
        <w:rPr>
          <w:rFonts w:hint="eastAsia" w:ascii="华文中宋" w:hAnsi="华文中宋" w:eastAsia="华文中宋" w:cs="华文中宋"/>
          <w:sz w:val="18"/>
          <w:szCs w:val="18"/>
          <w:lang w:val="en-US" w:eastAsia="zh-CN"/>
        </w:rPr>
        <w:t>50</w:t>
      </w:r>
      <w:r>
        <w:rPr>
          <w:rFonts w:hint="eastAsia" w:ascii="华文中宋" w:hAnsi="华文中宋" w:eastAsia="华文中宋" w:cs="华文中宋"/>
          <w:sz w:val="18"/>
          <w:szCs w:val="18"/>
        </w:rPr>
        <w:t>MB。</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3）</w:t>
      </w:r>
      <w:r>
        <w:rPr>
          <w:rFonts w:hint="eastAsia" w:ascii="华文中宋" w:hAnsi="华文中宋" w:eastAsia="华文中宋" w:cs="华文中宋"/>
          <w:sz w:val="18"/>
          <w:szCs w:val="18"/>
        </w:rPr>
        <w:t>网页素材可以适当部分选取自互联网，但不可超过50%，并请注明来源出处。</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4）</w:t>
      </w:r>
      <w:r>
        <w:rPr>
          <w:rFonts w:hint="eastAsia" w:ascii="华文中宋" w:hAnsi="华文中宋" w:eastAsia="华文中宋" w:cs="华文中宋"/>
          <w:sz w:val="18"/>
          <w:szCs w:val="18"/>
        </w:rPr>
        <w:t>代码和框架不能完全使用网络模板，可以借鉴学习，但不能抄袭，一经发现，取消参赛资格。</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5）</w:t>
      </w:r>
      <w:r>
        <w:rPr>
          <w:rFonts w:hint="eastAsia" w:ascii="华文中宋" w:hAnsi="华文中宋" w:eastAsia="华文中宋" w:cs="华文中宋"/>
          <w:kern w:val="1"/>
          <w:sz w:val="18"/>
          <w:szCs w:val="18"/>
        </w:rPr>
        <w:t>各个平台及浏览器的兼容性好.</w:t>
      </w:r>
      <w:r>
        <w:rPr>
          <w:rFonts w:hint="eastAsia" w:ascii="华文中宋" w:hAnsi="华文中宋" w:eastAsia="华文中宋" w:cs="华文中宋"/>
          <w:sz w:val="18"/>
          <w:szCs w:val="18"/>
        </w:rPr>
        <w:t>网页要求能在主流浏览器上运行（IE、chrome、firefox等），请注明最佳浏览效果浏览器名称。</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6）</w:t>
      </w:r>
      <w:r>
        <w:rPr>
          <w:rFonts w:hint="eastAsia" w:ascii="华文中宋" w:hAnsi="华文中宋" w:eastAsia="华文中宋" w:cs="华文中宋"/>
          <w:sz w:val="18"/>
          <w:szCs w:val="18"/>
        </w:rPr>
        <w:t>网页中引用的视频和音频在不影响网页艺术审美的情况下，请适量选取较小的素材。</w:t>
      </w:r>
      <w:r>
        <w:rPr>
          <w:rFonts w:hint="eastAsia" w:ascii="华文中宋" w:hAnsi="华文中宋" w:eastAsia="华文中宋" w:cs="华文中宋"/>
          <w:kern w:val="1"/>
          <w:sz w:val="18"/>
          <w:szCs w:val="18"/>
        </w:rPr>
        <w:t>多媒体素材（图片，视频等）最好是自己原创，如果是摘自别处，请务必</w:t>
      </w:r>
      <w:r>
        <w:rPr>
          <w:rFonts w:hint="eastAsia" w:ascii="华文中宋" w:hAnsi="华文中宋" w:eastAsia="华文中宋" w:cs="华文中宋"/>
          <w:kern w:val="1"/>
          <w:sz w:val="18"/>
          <w:szCs w:val="18"/>
          <w:lang w:val="en-US" w:eastAsia="zh-CN"/>
        </w:rPr>
        <w:t>在readme文档中进行</w:t>
      </w:r>
      <w:r>
        <w:rPr>
          <w:rFonts w:hint="eastAsia" w:ascii="华文中宋" w:hAnsi="华文中宋" w:eastAsia="华文中宋" w:cs="华文中宋"/>
          <w:kern w:val="1"/>
          <w:sz w:val="18"/>
          <w:szCs w:val="18"/>
        </w:rPr>
        <w:t>说明。</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7）</w:t>
      </w:r>
      <w:r>
        <w:rPr>
          <w:rFonts w:hint="eastAsia" w:ascii="华文中宋" w:hAnsi="华文中宋" w:eastAsia="华文中宋" w:cs="华文中宋"/>
          <w:sz w:val="18"/>
          <w:szCs w:val="18"/>
        </w:rPr>
        <w:t>网页中可以并推荐并使用flash、silverlight、javascript等技术，以增加效果，提高视觉感受。</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8）</w:t>
      </w:r>
      <w:r>
        <w:rPr>
          <w:rFonts w:hint="eastAsia" w:ascii="华文中宋" w:hAnsi="华文中宋" w:eastAsia="华文中宋" w:cs="华文中宋"/>
          <w:kern w:val="1"/>
          <w:sz w:val="18"/>
          <w:szCs w:val="18"/>
        </w:rPr>
        <w:t>如果可以，最好手写代码。</w:t>
      </w:r>
      <w:r>
        <w:rPr>
          <w:rFonts w:hint="eastAsia" w:ascii="华文中宋" w:hAnsi="华文中宋" w:eastAsia="华文中宋" w:cs="华文中宋"/>
          <w:sz w:val="18"/>
          <w:szCs w:val="18"/>
        </w:rPr>
        <w:t>作品代码和制作符合规范，首页请一律采用index为文件名。</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18"/>
          <w:szCs w:val="18"/>
          <w:lang w:val="en-US" w:eastAsia="zh-CN"/>
        </w:rPr>
        <w:t xml:space="preserve">     </w:t>
      </w:r>
      <w:r>
        <w:rPr>
          <w:rFonts w:hint="eastAsia" w:ascii="华文中宋" w:hAnsi="华文中宋" w:eastAsia="华文中宋" w:cs="华文中宋"/>
          <w:b/>
          <w:bCs/>
          <w:sz w:val="21"/>
          <w:szCs w:val="21"/>
          <w:lang w:val="en-US" w:eastAsia="zh-CN"/>
        </w:rPr>
        <w:t>4、作品提交要求</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lang w:val="en-US" w:eastAsia="zh-CN"/>
        </w:rPr>
      </w:pPr>
      <w:r>
        <w:rPr>
          <w:rFonts w:hint="eastAsia" w:ascii="华文中宋" w:hAnsi="华文中宋" w:eastAsia="华文中宋" w:cs="华文中宋"/>
          <w:sz w:val="18"/>
          <w:szCs w:val="18"/>
          <w:lang w:val="en-US" w:eastAsia="zh-CN"/>
        </w:rPr>
        <w:t>（1）初赛，决赛作品均只可提交一次，初次提交的作品后期需要改动请联系协会人员。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28"/>
          <w:szCs w:val="28"/>
        </w:rPr>
      </w:pPr>
      <w:r>
        <w:rPr>
          <w:rFonts w:hint="eastAsia" w:ascii="华文中宋" w:hAnsi="华文中宋" w:eastAsia="华文中宋" w:cs="华文中宋"/>
          <w:sz w:val="18"/>
          <w:szCs w:val="18"/>
          <w:lang w:val="en-US" w:eastAsia="zh-CN"/>
        </w:rPr>
        <w:t xml:space="preserve">（2）命名提交的作品以 </w:t>
      </w:r>
      <w:r>
        <w:rPr>
          <w:rFonts w:hint="eastAsia" w:ascii="华文中宋" w:hAnsi="华文中宋" w:eastAsia="华文中宋" w:cs="华文中宋"/>
          <w:color w:val="FF0000"/>
          <w:sz w:val="18"/>
          <w:szCs w:val="18"/>
          <w:lang w:val="en-US" w:eastAsia="zh-CN"/>
        </w:rPr>
        <w:t>年级_团队名称</w:t>
      </w:r>
      <w:r>
        <w:rPr>
          <w:rFonts w:hint="eastAsia" w:ascii="华文中宋" w:hAnsi="华文中宋" w:eastAsia="华文中宋" w:cs="华文中宋"/>
          <w:sz w:val="18"/>
          <w:szCs w:val="18"/>
          <w:lang w:val="en-US" w:eastAsia="zh-CN"/>
        </w:rPr>
        <w:t xml:space="preserve"> 命名，作品提交的格式为.zip,.rar,.7z。</w:t>
      </w:r>
    </w:p>
    <w:p>
      <w:pPr>
        <w:keepNext w:val="0"/>
        <w:keepLines w:val="0"/>
        <w:pageBreakBefore w:val="0"/>
        <w:numPr>
          <w:ilvl w:val="0"/>
          <w:numId w:val="6"/>
        </w:numPr>
        <w:tabs>
          <w:tab w:val="left" w:pos="0"/>
        </w:tabs>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华文中宋" w:hAnsi="华文中宋" w:eastAsia="华文中宋" w:cs="华文中宋"/>
          <w:b/>
          <w:bCs/>
          <w:kern w:val="1"/>
          <w:sz w:val="28"/>
          <w:szCs w:val="28"/>
        </w:rPr>
      </w:pPr>
      <w:r>
        <w:rPr>
          <w:rFonts w:hint="eastAsia" w:ascii="华文中宋" w:hAnsi="华文中宋" w:eastAsia="华文中宋" w:cs="华文中宋"/>
          <w:b/>
          <w:bCs/>
          <w:kern w:val="1"/>
          <w:sz w:val="28"/>
          <w:szCs w:val="28"/>
        </w:rPr>
        <w:t>评分标准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21"/>
          <w:szCs w:val="21"/>
        </w:rPr>
      </w:pPr>
      <w:r>
        <w:rPr>
          <w:rFonts w:hint="eastAsia" w:ascii="华文中宋" w:hAnsi="华文中宋" w:eastAsia="华文中宋" w:cs="华文中宋"/>
          <w:b/>
          <w:color w:val="000000"/>
          <w:sz w:val="21"/>
          <w:szCs w:val="21"/>
        </w:rPr>
        <w:t>（</w:t>
      </w:r>
      <w:r>
        <w:rPr>
          <w:rFonts w:hint="eastAsia" w:ascii="华文中宋" w:hAnsi="华文中宋" w:eastAsia="华文中宋" w:cs="华文中宋"/>
          <w:b/>
          <w:color w:val="000000"/>
          <w:sz w:val="21"/>
          <w:szCs w:val="21"/>
          <w:lang w:val="en-US" w:eastAsia="zh-CN"/>
        </w:rPr>
        <w:t>一</w:t>
      </w:r>
      <w:r>
        <w:rPr>
          <w:rFonts w:hint="eastAsia" w:ascii="华文中宋" w:hAnsi="华文中宋" w:eastAsia="华文中宋" w:cs="华文中宋"/>
          <w:b/>
          <w:color w:val="000000"/>
          <w:sz w:val="21"/>
          <w:szCs w:val="21"/>
        </w:rPr>
        <w:t>）</w:t>
      </w:r>
      <w:r>
        <w:rPr>
          <w:rFonts w:hint="eastAsia" w:ascii="华文中宋" w:hAnsi="华文中宋" w:eastAsia="华文中宋" w:cs="华文中宋"/>
          <w:b/>
          <w:color w:val="000000"/>
          <w:sz w:val="21"/>
          <w:szCs w:val="21"/>
          <w:lang w:val="en-US" w:eastAsia="zh-CN"/>
        </w:rPr>
        <w:t>初赛</w:t>
      </w:r>
      <w:r>
        <w:rPr>
          <w:rFonts w:hint="eastAsia" w:ascii="华文中宋" w:hAnsi="华文中宋" w:eastAsia="华文中宋" w:cs="华文中宋"/>
          <w:b/>
          <w:color w:val="000000"/>
          <w:sz w:val="21"/>
          <w:szCs w:val="21"/>
        </w:rPr>
        <w:t xml:space="preserve">评分标准 </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val="0"/>
          <w:bCs w:val="0"/>
          <w:sz w:val="18"/>
          <w:szCs w:val="18"/>
        </w:rPr>
      </w:pPr>
      <w:r>
        <w:rPr>
          <w:rFonts w:hint="eastAsia" w:ascii="华文中宋" w:hAnsi="华文中宋" w:eastAsia="华文中宋" w:cs="华文中宋"/>
          <w:b w:val="0"/>
          <w:bCs w:val="0"/>
          <w:color w:val="000000"/>
          <w:sz w:val="18"/>
          <w:szCs w:val="18"/>
        </w:rPr>
        <w:t>1、内容（20分）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①内容健康、充实且积极向上；内容具有观赏性、普及性、艺术性、可读性，语言文字有特色；（5分）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w:t>
      </w:r>
      <w:r>
        <w:rPr>
          <w:rFonts w:hint="eastAsia" w:ascii="华文中宋" w:hAnsi="华文中宋" w:eastAsia="华文中宋" w:cs="华文中宋"/>
          <w:color w:val="000000"/>
          <w:sz w:val="18"/>
          <w:szCs w:val="18"/>
          <w:lang w:val="en-US" w:eastAsia="zh-CN"/>
        </w:rPr>
        <w:t>是否切合本次大赛主题，并且</w:t>
      </w:r>
      <w:r>
        <w:rPr>
          <w:rFonts w:hint="eastAsia" w:ascii="华文中宋" w:hAnsi="华文中宋" w:eastAsia="华文中宋" w:cs="华文中宋"/>
          <w:color w:val="000000"/>
          <w:sz w:val="18"/>
          <w:szCs w:val="18"/>
        </w:rPr>
        <w:t>主题突出，全站点围绕一个主题及其周边内容进行建设；（10分）</w:t>
      </w:r>
    </w:p>
    <w:p>
      <w:pPr>
        <w:keepNext w:val="0"/>
        <w:keepLines w:val="0"/>
        <w:pageBreakBefore w:val="0"/>
        <w:kinsoku/>
        <w:wordWrap/>
        <w:overflowPunct/>
        <w:topLinePunct w:val="0"/>
        <w:autoSpaceDE/>
        <w:autoSpaceDN/>
        <w:bidi w:val="0"/>
        <w:adjustRightInd/>
        <w:snapToGrid/>
        <w:spacing w:line="240" w:lineRule="auto"/>
        <w:ind w:left="0" w:right="0" w:rightChars="0" w:firstLine="472"/>
        <w:textAlignment w:val="auto"/>
        <w:outlineLvl w:val="9"/>
        <w:rPr>
          <w:rFonts w:hint="eastAsia" w:ascii="华文中宋" w:hAnsi="华文中宋" w:eastAsia="华文中宋" w:cs="华文中宋"/>
          <w:color w:val="000000"/>
          <w:sz w:val="18"/>
          <w:szCs w:val="18"/>
          <w:lang w:val="en-US" w:eastAsia="zh-CN"/>
        </w:rPr>
      </w:pPr>
      <w:r>
        <w:rPr>
          <w:rFonts w:hint="eastAsia" w:ascii="华文中宋" w:hAnsi="华文中宋" w:eastAsia="华文中宋" w:cs="华文中宋"/>
          <w:color w:val="000000"/>
          <w:sz w:val="18"/>
          <w:szCs w:val="18"/>
          <w:lang w:val="en-US" w:eastAsia="zh-CN"/>
        </w:rPr>
        <w:t xml:space="preserve"> </w:t>
      </w:r>
      <w:r>
        <w:rPr>
          <w:rFonts w:hint="eastAsia" w:ascii="华文中宋" w:hAnsi="华文中宋" w:eastAsia="华文中宋" w:cs="华文中宋"/>
          <w:color w:val="000000"/>
          <w:sz w:val="18"/>
          <w:szCs w:val="18"/>
        </w:rPr>
        <w:t>③设计思路清晰，能明确表达设计意图。（5分）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val="0"/>
          <w:bCs w:val="0"/>
          <w:sz w:val="18"/>
          <w:szCs w:val="18"/>
        </w:rPr>
      </w:pPr>
      <w:r>
        <w:rPr>
          <w:rFonts w:hint="eastAsia" w:ascii="华文中宋" w:hAnsi="华文中宋" w:eastAsia="华文中宋" w:cs="华文中宋"/>
          <w:b w:val="0"/>
          <w:bCs w:val="0"/>
          <w:color w:val="000000"/>
          <w:sz w:val="18"/>
          <w:szCs w:val="18"/>
        </w:rPr>
        <w:t>2、结构（25分）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w:t>
      </w:r>
      <w:r>
        <w:rPr>
          <w:rFonts w:hint="eastAsia" w:ascii="华文中宋" w:hAnsi="华文中宋" w:eastAsia="华文中宋" w:cs="华文中宋"/>
          <w:color w:val="000000"/>
          <w:kern w:val="1"/>
          <w:sz w:val="18"/>
          <w:szCs w:val="18"/>
        </w:rPr>
        <w:t>参赛选手自定一个站点名称，静态网页格式htm，动态网页格式为asp或aspx，作品首页请一律采用 index.htm 或index.asp等文件名；</w:t>
      </w:r>
      <w:r>
        <w:rPr>
          <w:rFonts w:hint="eastAsia" w:ascii="华文中宋" w:hAnsi="华文中宋" w:eastAsia="华文中宋" w:cs="华文中宋"/>
          <w:color w:val="000000"/>
          <w:sz w:val="18"/>
          <w:szCs w:val="18"/>
        </w:rPr>
        <w:t>制作软件不限制，可合理运用网页设计的各种技术，框架及表格要结构清楚合理，页面内容清晰明了； （5分）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②网页规模：网页的深度至少包括二级页面，以3~5个页面为适宜，网页的总页面数不少于10页，全部文件的总容量不超过20M；（10分）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③子页面及父页面方便返回访问，打开/关闭窗口较为轻易；（5分）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④没有空链接和错误链接。 （5分）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3、版面与视觉感受（30分）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①能在win</w:t>
      </w:r>
      <w:r>
        <w:rPr>
          <w:rFonts w:hint="eastAsia" w:ascii="华文中宋" w:hAnsi="华文中宋" w:eastAsia="华文中宋" w:cs="华文中宋"/>
          <w:color w:val="000000"/>
          <w:sz w:val="18"/>
          <w:szCs w:val="18"/>
          <w:lang w:val="en-US" w:eastAsia="zh-CN"/>
        </w:rPr>
        <w:t>10</w:t>
      </w:r>
      <w:r>
        <w:rPr>
          <w:rFonts w:hint="eastAsia" w:ascii="华文中宋" w:hAnsi="华文中宋" w:eastAsia="华文中宋" w:cs="华文中宋"/>
          <w:color w:val="000000"/>
          <w:sz w:val="18"/>
          <w:szCs w:val="18"/>
        </w:rPr>
        <w:t>操作系统上运行。</w:t>
      </w:r>
      <w:r>
        <w:rPr>
          <w:rFonts w:hint="eastAsia" w:ascii="华文中宋" w:hAnsi="华文中宋" w:eastAsia="华文中宋" w:cs="华文中宋"/>
          <w:b/>
          <w:bCs/>
          <w:color w:val="FF0000"/>
          <w:sz w:val="18"/>
          <w:szCs w:val="18"/>
        </w:rPr>
        <w:t>显示分辨率为1024×768</w:t>
      </w:r>
      <w:r>
        <w:rPr>
          <w:rFonts w:hint="eastAsia" w:ascii="华文中宋" w:hAnsi="华文中宋" w:eastAsia="华文中宋" w:cs="华文中宋"/>
          <w:b/>
          <w:bCs/>
          <w:color w:val="FF0000"/>
          <w:sz w:val="18"/>
          <w:szCs w:val="18"/>
          <w:lang w:eastAsia="zh-CN"/>
        </w:rPr>
        <w:t>（</w:t>
      </w:r>
      <w:r>
        <w:rPr>
          <w:rFonts w:hint="eastAsia" w:ascii="华文中宋" w:hAnsi="华文中宋" w:eastAsia="华文中宋" w:cs="华文中宋"/>
          <w:b/>
          <w:bCs/>
          <w:color w:val="FF0000"/>
          <w:sz w:val="18"/>
          <w:szCs w:val="18"/>
          <w:lang w:val="en-US" w:eastAsia="zh-CN"/>
        </w:rPr>
        <w:t>教室投影仪分辨率为1024*768，页面若设置为其他分辨率可能会导致乱版</w:t>
      </w:r>
      <w:r>
        <w:rPr>
          <w:rFonts w:hint="eastAsia" w:ascii="华文中宋" w:hAnsi="华文中宋" w:eastAsia="华文中宋" w:cs="华文中宋"/>
          <w:b/>
          <w:bCs/>
          <w:color w:val="FF0000"/>
          <w:sz w:val="18"/>
          <w:szCs w:val="18"/>
          <w:lang w:eastAsia="zh-CN"/>
        </w:rPr>
        <w:t>）</w:t>
      </w:r>
      <w:r>
        <w:rPr>
          <w:rFonts w:hint="eastAsia" w:ascii="华文中宋" w:hAnsi="华文中宋" w:eastAsia="华文中宋" w:cs="华文中宋"/>
          <w:color w:val="000000"/>
          <w:sz w:val="18"/>
          <w:szCs w:val="18"/>
        </w:rPr>
        <w:t>，网页采用Internet Explorer5.0以上浏览。（请在作品中注明最佳浏览效果浏览器。）浏览页面时不得出现乱码，无因布局不合理而出现的表格错位情况；(5分）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②图片使用得当，网页内各个元素搭配合理，色彩搭配协调，页面美观； (5分)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③使用级联样式表（css）对表格或文字（使用简体中文字库系统）、链接进行修饰，使页面既能统一风格，又可突出主题； (8分)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④可使用css中的"扩展"修饰页面或页面中图片或flash为原创作品 。(12分)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4、创意（20分）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①页面具有较强的个人设计创意 ； (10分)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②网页整体风格创意，色彩搭配鲜明，内容布局合理 。 (10分)</w:t>
      </w:r>
    </w:p>
    <w:p>
      <w:pPr>
        <w:keepNext w:val="0"/>
        <w:keepLines w:val="0"/>
        <w:pageBreakBefore w:val="0"/>
        <w:kinsoku/>
        <w:wordWrap/>
        <w:overflowPunct/>
        <w:topLinePunct w:val="0"/>
        <w:autoSpaceDE/>
        <w:autoSpaceDN/>
        <w:bidi w:val="0"/>
        <w:adjustRightInd/>
        <w:snapToGrid/>
        <w:spacing w:line="240" w:lineRule="auto"/>
        <w:ind w:left="315" w:right="0" w:rightChars="0" w:hanging="315"/>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5、作品中</w:t>
      </w:r>
      <w:r>
        <w:rPr>
          <w:rFonts w:hint="eastAsia" w:ascii="华文中宋" w:hAnsi="华文中宋" w:eastAsia="华文中宋" w:cs="华文中宋"/>
          <w:color w:val="000000"/>
          <w:sz w:val="18"/>
          <w:szCs w:val="18"/>
          <w:highlight w:val="red"/>
        </w:rPr>
        <w:t>所有文件均要以小写字母或阿拉伯数字命名</w:t>
      </w:r>
      <w:r>
        <w:rPr>
          <w:rFonts w:hint="eastAsia" w:ascii="华文中宋" w:hAnsi="华文中宋" w:eastAsia="华文中宋" w:cs="华文中宋"/>
          <w:color w:val="000000"/>
          <w:sz w:val="18"/>
          <w:szCs w:val="18"/>
        </w:rPr>
        <w:t>，包括（各文件夹、网页文件、图片文件、Flash文件等等）文件名及其后缀名。作品制作规范符合要求，作</w:t>
      </w:r>
      <w:r>
        <w:rPr>
          <w:rFonts w:hint="eastAsia" w:ascii="华文中宋" w:hAnsi="华文中宋" w:eastAsia="华文中宋" w:cs="华文中宋"/>
          <w:color w:val="000000"/>
          <w:sz w:val="18"/>
          <w:szCs w:val="18"/>
          <w:highlight w:val="red"/>
        </w:rPr>
        <w:t>品首页请一律采用 index 文件</w:t>
      </w:r>
      <w:r>
        <w:rPr>
          <w:rFonts w:hint="eastAsia" w:ascii="华文中宋" w:hAnsi="华文中宋" w:eastAsia="华文中宋" w:cs="华文中宋"/>
          <w:color w:val="000000"/>
          <w:sz w:val="18"/>
          <w:szCs w:val="18"/>
        </w:rPr>
        <w:t>名 。  (5分)</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color w:val="000000"/>
          <w:sz w:val="18"/>
          <w:szCs w:val="18"/>
          <w:lang w:val="en-US" w:eastAsia="zh-CN"/>
        </w:rPr>
      </w:pPr>
      <w:r>
        <w:rPr>
          <w:rFonts w:hint="eastAsia" w:ascii="华文中宋" w:hAnsi="华文中宋" w:eastAsia="华文中宋" w:cs="华文中宋"/>
          <w:b/>
          <w:bCs/>
          <w:color w:val="000000"/>
          <w:sz w:val="18"/>
          <w:szCs w:val="18"/>
        </w:rPr>
        <w:t>备注：初赛总分计算原则：内容+结构+版面与视觉感受+创意=个人得分</w:t>
      </w:r>
      <w:r>
        <w:rPr>
          <w:rFonts w:hint="eastAsia" w:ascii="华文中宋" w:hAnsi="华文中宋" w:eastAsia="华文中宋" w:cs="华文中宋"/>
          <w:b/>
          <w:bCs/>
          <w:color w:val="000000"/>
          <w:sz w:val="18"/>
          <w:szCs w:val="18"/>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18"/>
          <w:szCs w:val="18"/>
        </w:rPr>
      </w:pPr>
      <w:r>
        <w:rPr>
          <w:rFonts w:hint="eastAsia" w:ascii="华文中宋" w:hAnsi="华文中宋" w:eastAsia="华文中宋" w:cs="华文中宋"/>
          <w:b/>
          <w:bCs/>
          <w:color w:val="000000"/>
          <w:sz w:val="18"/>
          <w:szCs w:val="18"/>
          <w:lang w:val="en-US" w:eastAsia="zh-CN"/>
        </w:rPr>
        <w:t>去掉一个最高分，去掉一个最低分，求平均</w:t>
      </w:r>
      <w:bookmarkStart w:id="4" w:name="_GoBack"/>
      <w:bookmarkEnd w:id="4"/>
      <w:r>
        <w:rPr>
          <w:rFonts w:hint="eastAsia" w:ascii="华文中宋" w:hAnsi="华文中宋" w:eastAsia="华文中宋" w:cs="华文中宋"/>
          <w:b/>
          <w:bCs/>
          <w:color w:val="000000"/>
          <w:sz w:val="18"/>
          <w:szCs w:val="18"/>
          <w:lang w:val="en-US" w:eastAsia="zh-CN"/>
        </w:rPr>
        <w:t>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21"/>
          <w:szCs w:val="21"/>
        </w:rPr>
      </w:pPr>
      <w:r>
        <w:rPr>
          <w:rFonts w:hint="eastAsia" w:ascii="华文中宋" w:hAnsi="华文中宋" w:eastAsia="华文中宋" w:cs="华文中宋"/>
          <w:b/>
          <w:color w:val="000000"/>
          <w:sz w:val="21"/>
          <w:szCs w:val="21"/>
        </w:rPr>
        <w:t>（</w:t>
      </w:r>
      <w:r>
        <w:rPr>
          <w:rFonts w:hint="eastAsia" w:ascii="华文中宋" w:hAnsi="华文中宋" w:eastAsia="华文中宋" w:cs="华文中宋"/>
          <w:b/>
          <w:color w:val="000000"/>
          <w:sz w:val="21"/>
          <w:szCs w:val="21"/>
          <w:lang w:val="en-US" w:eastAsia="zh-CN"/>
        </w:rPr>
        <w:t>二</w:t>
      </w:r>
      <w:r>
        <w:rPr>
          <w:rFonts w:hint="eastAsia" w:ascii="华文中宋" w:hAnsi="华文中宋" w:eastAsia="华文中宋" w:cs="华文中宋"/>
          <w:b/>
          <w:color w:val="000000"/>
          <w:sz w:val="21"/>
          <w:szCs w:val="21"/>
        </w:rPr>
        <w:t xml:space="preserve">）决赛评分标准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1、内容(10分)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w:t>
      </w:r>
      <w:r>
        <w:rPr>
          <w:rFonts w:hint="eastAsia" w:ascii="华文中宋" w:hAnsi="华文中宋" w:eastAsia="华文中宋" w:cs="华文中宋"/>
          <w:color w:val="000000"/>
          <w:sz w:val="18"/>
          <w:szCs w:val="18"/>
          <w:lang w:val="en-US" w:eastAsia="zh-CN"/>
        </w:rPr>
        <w:t>是否切合本届网页设计大赛主题。</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lang w:val="en-US" w:eastAsia="zh-CN"/>
        </w:rPr>
        <w:t>B</w:t>
      </w:r>
      <w:r>
        <w:rPr>
          <w:rFonts w:hint="eastAsia" w:ascii="华文中宋" w:hAnsi="华文中宋" w:eastAsia="华文中宋" w:cs="华文中宋"/>
          <w:color w:val="000000"/>
          <w:sz w:val="18"/>
          <w:szCs w:val="18"/>
        </w:rPr>
        <w:t xml:space="preserve">. 内容新颖、详细而充实，具有观赏性。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color w:val="000000"/>
          <w:sz w:val="18"/>
          <w:szCs w:val="18"/>
        </w:rPr>
        <w:t>C. 清晰表达设计意图。</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lang w:val="en-US" w:eastAsia="zh-CN"/>
        </w:rPr>
        <w:t xml:space="preserve">D. </w:t>
      </w:r>
      <w:r>
        <w:rPr>
          <w:rFonts w:hint="eastAsia" w:ascii="华文中宋" w:hAnsi="华文中宋" w:eastAsia="华文中宋" w:cs="华文中宋"/>
          <w:color w:val="000000"/>
          <w:sz w:val="18"/>
          <w:szCs w:val="18"/>
        </w:rPr>
        <w:t>内容健康，积极向上，无违反国家政策、法律的内容</w:t>
      </w:r>
      <w:r>
        <w:rPr>
          <w:rFonts w:hint="eastAsia" w:ascii="华文中宋" w:hAnsi="华文中宋" w:eastAsia="华文中宋" w:cs="华文中宋"/>
          <w:color w:val="00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2、结构(10分)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A.栏目设置合理，导航分明，方便查阅，具有很好的交互性。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B.网页运行畅通正常，网页链接无错误。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3、技术(30分)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文档、图形经过优化以加快下载的速度。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B. 多种软件结合运用，flash、gif和java特效等动态效果的实现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C. 可以采用html、ASP、PHP、JSP、ASP.NET等编程语言编写。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D. 在数据库，论坛等方面设计、应用的巧妙。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4、美工(25分)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版面简洁，文本、图案整齐美观。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B. 没有乱码和错误的表格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C. 按钮图片的制作美观、实用。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D. 图片使用得当，网页内各个元素搭配合理。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E. 色彩搭配协调，有层次感，有利于浏览阅读。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5、创意(20分)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表现手法是否新颖、与众不同页面具有个人设计风格。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B. 内容定位是否独到、有特色</w:t>
      </w:r>
      <w:r>
        <w:rPr>
          <w:rFonts w:hint="eastAsia" w:ascii="华文中宋" w:hAnsi="华文中宋" w:eastAsia="华文中宋" w:cs="华文中宋"/>
          <w:color w:val="00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6、印象分(5分)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color w:val="000000"/>
          <w:sz w:val="18"/>
          <w:szCs w:val="18"/>
        </w:rPr>
        <w:t>评委可根据对作品及选手个人表现的整体印象可适当的给予0－5分。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bCs/>
          <w:color w:val="000000"/>
          <w:sz w:val="18"/>
          <w:szCs w:val="18"/>
        </w:rPr>
      </w:pPr>
      <w:r>
        <w:rPr>
          <w:rFonts w:hint="eastAsia" w:ascii="华文中宋" w:hAnsi="华文中宋" w:eastAsia="华文中宋" w:cs="华文中宋"/>
          <w:b/>
          <w:bCs/>
          <w:color w:val="000000"/>
          <w:sz w:val="18"/>
          <w:szCs w:val="18"/>
        </w:rPr>
        <w:t>备注：决赛总成绩计算原则：内容+结构+技术+美工+创意+印象分=最终个人得分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bCs/>
          <w:color w:val="000000"/>
          <w:sz w:val="18"/>
          <w:szCs w:val="18"/>
          <w:lang w:val="en-US" w:eastAsia="zh-CN"/>
        </w:rPr>
      </w:pPr>
      <w:r>
        <w:rPr>
          <w:rFonts w:hint="eastAsia" w:ascii="华文中宋" w:hAnsi="华文中宋" w:eastAsia="华文中宋" w:cs="华文中宋"/>
          <w:b/>
          <w:bCs/>
          <w:color w:val="000000"/>
          <w:sz w:val="18"/>
          <w:szCs w:val="18"/>
          <w:lang w:val="en-US" w:eastAsia="zh-CN"/>
        </w:rPr>
        <w:t>去掉一个最低分，去掉一个最高分，求平均分。</w:t>
      </w:r>
    </w:p>
    <w:p>
      <w:pPr>
        <w:keepNext w:val="0"/>
        <w:keepLines w:val="0"/>
        <w:pageBreakBefore w:val="0"/>
        <w:numPr>
          <w:ilvl w:val="0"/>
          <w:numId w:val="6"/>
        </w:numPr>
        <w:tabs>
          <w:tab w:val="left" w:pos="0"/>
        </w:tabs>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华文中宋" w:hAnsi="华文中宋" w:eastAsia="华文中宋" w:cs="华文中宋"/>
          <w:b/>
          <w:bCs/>
          <w:kern w:val="1"/>
          <w:sz w:val="28"/>
          <w:szCs w:val="28"/>
        </w:rPr>
      </w:pPr>
      <w:r>
        <w:rPr>
          <w:rFonts w:hint="eastAsia" w:ascii="华文中宋" w:hAnsi="华文中宋" w:eastAsia="华文中宋" w:cs="华文中宋"/>
          <w:b/>
          <w:bCs/>
          <w:kern w:val="1"/>
          <w:sz w:val="28"/>
          <w:szCs w:val="28"/>
          <w:lang w:val="en-US" w:eastAsia="zh-CN"/>
        </w:rPr>
        <w:t>注意事项</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rPr>
        <w:t>作品应附上说明，包括作者设计意图，作品的特点，个人心得以及作品的目录结构（包含在readme.doc）；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2</w:t>
      </w:r>
      <w:r>
        <w:rPr>
          <w:rFonts w:hint="eastAsia" w:ascii="华文中宋" w:hAnsi="华文中宋" w:eastAsia="华文中宋" w:cs="华文中宋"/>
          <w:kern w:val="1"/>
          <w:sz w:val="18"/>
          <w:szCs w:val="18"/>
        </w:rPr>
        <w:t>、 作品版权归属作者，作者投稿后，即表示作者同意主办方在本次比赛相关活动及宣传中拥有所参赛作品的使用权和发布权。同时作者应保证参赛作品需为未曾在同类比赛中获奖之作品；</w:t>
      </w:r>
      <w:r>
        <w:rPr>
          <w:rFonts w:hint="eastAsia" w:ascii="华文中宋" w:hAnsi="华文中宋" w:eastAsia="华文中宋" w:cs="华文中宋"/>
          <w:kern w:val="1"/>
          <w:sz w:val="18"/>
          <w:szCs w:val="18"/>
        </w:rPr>
        <w:br w:type="textWrapping"/>
      </w:r>
      <w:r>
        <w:rPr>
          <w:rFonts w:hint="eastAsia" w:ascii="华文中宋" w:hAnsi="华文中宋" w:eastAsia="华文中宋" w:cs="华文中宋"/>
          <w:kern w:val="1"/>
          <w:sz w:val="18"/>
          <w:szCs w:val="18"/>
          <w:lang w:val="en-US" w:eastAsia="zh-CN"/>
        </w:rPr>
        <w:t>3</w:t>
      </w:r>
      <w:r>
        <w:rPr>
          <w:rFonts w:hint="eastAsia" w:ascii="华文中宋" w:hAnsi="华文中宋" w:eastAsia="华文中宋" w:cs="华文中宋"/>
          <w:kern w:val="1"/>
          <w:sz w:val="18"/>
          <w:szCs w:val="18"/>
        </w:rPr>
        <w:t>、 严禁涉及非法、色情等内容或剽窃他人作品，一旦发现有上述情况将取消参赛资格，情节严重者将追究作者法律责任；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4</w:t>
      </w:r>
      <w:r>
        <w:rPr>
          <w:rFonts w:hint="eastAsia" w:ascii="华文中宋" w:hAnsi="华文中宋" w:eastAsia="华文中宋" w:cs="华文中宋"/>
          <w:kern w:val="1"/>
          <w:sz w:val="18"/>
          <w:szCs w:val="18"/>
        </w:rPr>
        <w:t>、 参赛作品为参赛者亲自设计制作，不能由他人代替，严禁抄袭他人作品</w:t>
      </w:r>
      <w:r>
        <w:rPr>
          <w:rFonts w:hint="eastAsia" w:ascii="华文中宋" w:hAnsi="华文中宋" w:eastAsia="华文中宋" w:cs="华文中宋"/>
          <w:kern w:val="1"/>
          <w:sz w:val="18"/>
          <w:szCs w:val="18"/>
        </w:rPr>
        <w:br w:type="textWrapping"/>
      </w:r>
      <w:r>
        <w:rPr>
          <w:rFonts w:hint="eastAsia" w:ascii="华文中宋" w:hAnsi="华文中宋" w:eastAsia="华文中宋" w:cs="华文中宋"/>
          <w:kern w:val="1"/>
          <w:sz w:val="18"/>
          <w:szCs w:val="18"/>
          <w:lang w:val="en-US" w:eastAsia="zh-CN"/>
        </w:rPr>
        <w:t>5</w:t>
      </w:r>
      <w:r>
        <w:rPr>
          <w:rFonts w:hint="eastAsia" w:ascii="华文中宋" w:hAnsi="华文中宋" w:eastAsia="华文中宋" w:cs="华文中宋"/>
          <w:kern w:val="1"/>
          <w:sz w:val="18"/>
          <w:szCs w:val="18"/>
        </w:rPr>
        <w:t>、 自己备份作品以便核对；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6</w:t>
      </w:r>
      <w:r>
        <w:rPr>
          <w:rFonts w:hint="eastAsia" w:ascii="华文中宋" w:hAnsi="华文中宋" w:eastAsia="华文中宋" w:cs="华文中宋"/>
          <w:kern w:val="1"/>
          <w:sz w:val="18"/>
          <w:szCs w:val="18"/>
        </w:rPr>
        <w:t>、 作品提交前须进行查毒，确保作品没有病毒后方可提交。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7</w:t>
      </w:r>
      <w:r>
        <w:rPr>
          <w:rFonts w:hint="eastAsia" w:ascii="华文中宋" w:hAnsi="华文中宋" w:eastAsia="华文中宋" w:cs="华文中宋"/>
          <w:kern w:val="1"/>
          <w:sz w:val="18"/>
          <w:szCs w:val="18"/>
        </w:rPr>
        <w:t>、 本次网页设计大赛最终解释权归西安邮电大学网络科技协会所有。</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kern w:val="1"/>
          <w:sz w:val="13"/>
          <w:szCs w:val="1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40001" w:csb1="00000000"/>
  </w:font>
  <w:font w:name="Noto Sans CJK SC Regular">
    <w:altName w:val="微软雅黑"/>
    <w:panose1 w:val="00000000000000000000"/>
    <w:charset w:val="01"/>
    <w:family w:val="auto"/>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Thousand"/>
      <w:suff w:val="nothing"/>
      <w:lvlText w:val="%1．"/>
      <w:lvlJc w:val="left"/>
      <w:pPr>
        <w:tabs>
          <w:tab w:val="left" w:pos="0"/>
        </w:tabs>
        <w:ind w:left="0" w:firstLine="0"/>
      </w:pPr>
    </w:lvl>
  </w:abstractNum>
  <w:abstractNum w:abstractNumId="1">
    <w:nsid w:val="00000007"/>
    <w:multiLevelType w:val="singleLevel"/>
    <w:tmpl w:val="00000007"/>
    <w:lvl w:ilvl="0" w:tentative="0">
      <w:start w:val="1"/>
      <w:numFmt w:val="decimal"/>
      <w:suff w:val="nothing"/>
      <w:lvlText w:val="（%1）"/>
      <w:lvlJc w:val="left"/>
      <w:pPr>
        <w:tabs>
          <w:tab w:val="left" w:pos="0"/>
        </w:tabs>
        <w:ind w:left="0" w:firstLine="0"/>
      </w:pPr>
    </w:lvl>
  </w:abstractNum>
  <w:abstractNum w:abstractNumId="2">
    <w:nsid w:val="00000008"/>
    <w:multiLevelType w:val="singleLevel"/>
    <w:tmpl w:val="00000008"/>
    <w:lvl w:ilvl="0" w:tentative="0">
      <w:start w:val="1"/>
      <w:numFmt w:val="decimal"/>
      <w:suff w:val="nothing"/>
      <w:lvlText w:val="（%1）"/>
      <w:lvlJc w:val="left"/>
      <w:pPr>
        <w:tabs>
          <w:tab w:val="left" w:pos="0"/>
        </w:tabs>
        <w:ind w:left="0" w:firstLine="0"/>
      </w:pPr>
      <w:rPr>
        <w:rFonts w:hint="eastAsia" w:ascii="宋体" w:hAnsi="宋体" w:cs="Arial"/>
        <w:kern w:val="1"/>
        <w:szCs w:val="21"/>
      </w:rPr>
    </w:lvl>
  </w:abstractNum>
  <w:abstractNum w:abstractNumId="3">
    <w:nsid w:val="58D2240E"/>
    <w:multiLevelType w:val="singleLevel"/>
    <w:tmpl w:val="58D2240E"/>
    <w:lvl w:ilvl="0" w:tentative="0">
      <w:start w:val="1"/>
      <w:numFmt w:val="chineseCounting"/>
      <w:suff w:val="nothing"/>
      <w:lvlText w:val="%1、"/>
      <w:lvlJc w:val="left"/>
    </w:lvl>
  </w:abstractNum>
  <w:abstractNum w:abstractNumId="4">
    <w:nsid w:val="58D22617"/>
    <w:multiLevelType w:val="singleLevel"/>
    <w:tmpl w:val="58D22617"/>
    <w:lvl w:ilvl="0" w:tentative="0">
      <w:start w:val="3"/>
      <w:numFmt w:val="chineseCounting"/>
      <w:suff w:val="nothing"/>
      <w:lvlText w:val="%1、"/>
      <w:lvlJc w:val="left"/>
    </w:lvl>
  </w:abstractNum>
  <w:abstractNum w:abstractNumId="5">
    <w:nsid w:val="58D34BFB"/>
    <w:multiLevelType w:val="singleLevel"/>
    <w:tmpl w:val="58D34BFB"/>
    <w:lvl w:ilvl="0" w:tentative="0">
      <w:start w:val="1"/>
      <w:numFmt w:val="decimal"/>
      <w:suff w:val="space"/>
      <w:lvlText w:val="%1、"/>
      <w:lvlJc w:val="left"/>
    </w:lvl>
  </w:abstractNum>
  <w:abstractNum w:abstractNumId="6">
    <w:nsid w:val="58D3B2DE"/>
    <w:multiLevelType w:val="singleLevel"/>
    <w:tmpl w:val="58D3B2DE"/>
    <w:lvl w:ilvl="0" w:tentative="0">
      <w:start w:val="8"/>
      <w:numFmt w:val="chineseCounting"/>
      <w:suff w:val="nothing"/>
      <w:lvlText w:val="%1、"/>
      <w:lvlJc w:val="left"/>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31CB"/>
    <w:rsid w:val="03B354C1"/>
    <w:rsid w:val="04015FEF"/>
    <w:rsid w:val="0703596E"/>
    <w:rsid w:val="07927D38"/>
    <w:rsid w:val="08707F87"/>
    <w:rsid w:val="0AA5784B"/>
    <w:rsid w:val="0AF87E58"/>
    <w:rsid w:val="0C8A6BBF"/>
    <w:rsid w:val="0D684ED0"/>
    <w:rsid w:val="0F8C08A7"/>
    <w:rsid w:val="10853E26"/>
    <w:rsid w:val="10860904"/>
    <w:rsid w:val="11321A79"/>
    <w:rsid w:val="12D3221F"/>
    <w:rsid w:val="148869E3"/>
    <w:rsid w:val="167842E9"/>
    <w:rsid w:val="18AE4702"/>
    <w:rsid w:val="1BDE7549"/>
    <w:rsid w:val="1E381099"/>
    <w:rsid w:val="1E7A5108"/>
    <w:rsid w:val="20A43F19"/>
    <w:rsid w:val="20FC21B7"/>
    <w:rsid w:val="21A439EC"/>
    <w:rsid w:val="235B470C"/>
    <w:rsid w:val="2389648C"/>
    <w:rsid w:val="23CC1050"/>
    <w:rsid w:val="250060C2"/>
    <w:rsid w:val="25447AB0"/>
    <w:rsid w:val="270114E8"/>
    <w:rsid w:val="29F767E7"/>
    <w:rsid w:val="2CD04785"/>
    <w:rsid w:val="2D850FDD"/>
    <w:rsid w:val="2E56678E"/>
    <w:rsid w:val="2F404A10"/>
    <w:rsid w:val="2F514712"/>
    <w:rsid w:val="305D4013"/>
    <w:rsid w:val="30A662A8"/>
    <w:rsid w:val="310508F8"/>
    <w:rsid w:val="326D3257"/>
    <w:rsid w:val="335670F6"/>
    <w:rsid w:val="338A7591"/>
    <w:rsid w:val="35FA2451"/>
    <w:rsid w:val="37BA4D8E"/>
    <w:rsid w:val="382266FA"/>
    <w:rsid w:val="38EE0569"/>
    <w:rsid w:val="39517495"/>
    <w:rsid w:val="3A9110DC"/>
    <w:rsid w:val="3A93419A"/>
    <w:rsid w:val="3ABA750C"/>
    <w:rsid w:val="3C3E4B41"/>
    <w:rsid w:val="40DD5930"/>
    <w:rsid w:val="42DF7313"/>
    <w:rsid w:val="43077DF7"/>
    <w:rsid w:val="46227394"/>
    <w:rsid w:val="47A81A05"/>
    <w:rsid w:val="48137F43"/>
    <w:rsid w:val="4AA710F5"/>
    <w:rsid w:val="4BFC7250"/>
    <w:rsid w:val="4D0239CC"/>
    <w:rsid w:val="4D9C67FC"/>
    <w:rsid w:val="4E793EE5"/>
    <w:rsid w:val="52061E10"/>
    <w:rsid w:val="524E6193"/>
    <w:rsid w:val="54115659"/>
    <w:rsid w:val="55705975"/>
    <w:rsid w:val="55AD571D"/>
    <w:rsid w:val="55C81EDD"/>
    <w:rsid w:val="57D348DC"/>
    <w:rsid w:val="58B20331"/>
    <w:rsid w:val="59E66340"/>
    <w:rsid w:val="5F285629"/>
    <w:rsid w:val="61E543A8"/>
    <w:rsid w:val="62F228E7"/>
    <w:rsid w:val="64250F1A"/>
    <w:rsid w:val="642B0770"/>
    <w:rsid w:val="65BB0452"/>
    <w:rsid w:val="67A43196"/>
    <w:rsid w:val="6D9D4F02"/>
    <w:rsid w:val="6DC140E0"/>
    <w:rsid w:val="6F1D2C56"/>
    <w:rsid w:val="6FF73B6A"/>
    <w:rsid w:val="708A02AC"/>
    <w:rsid w:val="72223D12"/>
    <w:rsid w:val="732A5994"/>
    <w:rsid w:val="73675F02"/>
    <w:rsid w:val="73FD6B81"/>
    <w:rsid w:val="763A1C03"/>
    <w:rsid w:val="76DE7DFE"/>
    <w:rsid w:val="773722A9"/>
    <w:rsid w:val="77FE1958"/>
    <w:rsid w:val="782A3F51"/>
    <w:rsid w:val="7BA552AB"/>
    <w:rsid w:val="7C7F1F03"/>
    <w:rsid w:val="7E4B60DD"/>
    <w:rsid w:val="7FF51B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普通(网站)1"/>
    <w:basedOn w:val="1"/>
    <w:qFormat/>
    <w:uiPriority w:val="2"/>
    <w:pPr>
      <w:widowControl/>
      <w:spacing w:before="280" w:after="280"/>
      <w:jc w:val="left"/>
    </w:pPr>
    <w:rPr>
      <w:color w:val="auto"/>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Michael Zhang</dc:creator>
  <cp:lastModifiedBy>epi</cp:lastModifiedBy>
  <dcterms:modified xsi:type="dcterms:W3CDTF">2017-04-16T09:30:38Z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